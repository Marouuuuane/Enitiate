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F17339" w:rsidP="004E1AED">
      <w:pPr>
        <w:pStyle w:val="Title"/>
      </w:pPr>
      <w:r>
        <w:t>QUIZZ QUESTIONS:</w:t>
      </w:r>
    </w:p>
    <w:p w:rsidR="00194DF6" w:rsidRDefault="00F17339">
      <w:pPr>
        <w:pStyle w:val="Heading1"/>
      </w:pPr>
      <w:r>
        <w:t>SPORTS:</w:t>
      </w:r>
    </w:p>
    <w:p w:rsidR="00F17339" w:rsidRDefault="00F17339" w:rsidP="00FB1F83">
      <w:pPr>
        <w:pStyle w:val="ListParagraph"/>
        <w:numPr>
          <w:ilvl w:val="0"/>
          <w:numId w:val="19"/>
        </w:numPr>
      </w:pPr>
      <w:r w:rsidRPr="00F17339">
        <w:t>Ronaldo start</w:t>
      </w:r>
      <w:r w:rsidR="00FB1F83">
        <w:t>ed</w:t>
      </w:r>
      <w:r w:rsidRPr="00F17339">
        <w:t xml:space="preserve"> his career</w:t>
      </w:r>
      <w:r w:rsidR="00FB1F83">
        <w:t xml:space="preserve"> in sporting</w:t>
      </w:r>
      <w:r w:rsidRPr="00F17339">
        <w:t>?</w:t>
      </w:r>
    </w:p>
    <w:p w:rsidR="00F17339" w:rsidRPr="00F17339" w:rsidRDefault="00F17339" w:rsidP="00F17339">
      <w:pPr>
        <w:pStyle w:val="ListParagraph"/>
        <w:numPr>
          <w:ilvl w:val="0"/>
          <w:numId w:val="21"/>
        </w:numPr>
        <w:rPr>
          <w:color w:val="FF0000"/>
        </w:rPr>
      </w:pPr>
      <w:r w:rsidRPr="00F17339">
        <w:rPr>
          <w:color w:val="FF0000"/>
        </w:rPr>
        <w:t>Sporting</w:t>
      </w:r>
    </w:p>
    <w:p w:rsidR="00F17339" w:rsidRDefault="00FB1F83" w:rsidP="00FB1F83">
      <w:pPr>
        <w:pStyle w:val="ListParagraph"/>
        <w:numPr>
          <w:ilvl w:val="0"/>
          <w:numId w:val="19"/>
        </w:numPr>
      </w:pPr>
      <w:r>
        <w:t>Patriots</w:t>
      </w:r>
      <w:r w:rsidR="00F17339" w:rsidRPr="00F17339">
        <w:t xml:space="preserve"> won the 2017 super bowl?</w:t>
      </w:r>
    </w:p>
    <w:p w:rsidR="00F17339" w:rsidRPr="00F17339" w:rsidRDefault="00F17339" w:rsidP="00F17339">
      <w:pPr>
        <w:pStyle w:val="ListParagraph"/>
        <w:numPr>
          <w:ilvl w:val="0"/>
          <w:numId w:val="22"/>
        </w:numPr>
        <w:rPr>
          <w:color w:val="FF0000"/>
        </w:rPr>
      </w:pPr>
      <w:r w:rsidRPr="00F17339">
        <w:rPr>
          <w:color w:val="FF0000"/>
        </w:rPr>
        <w:t>Patriots</w:t>
      </w:r>
    </w:p>
    <w:p w:rsidR="00F17339" w:rsidRDefault="00F17339" w:rsidP="00F17339">
      <w:pPr>
        <w:pStyle w:val="ListParagraph"/>
        <w:numPr>
          <w:ilvl w:val="0"/>
          <w:numId w:val="19"/>
        </w:numPr>
      </w:pPr>
      <w:r w:rsidRPr="00F17339">
        <w:t>Gary Sanchez</w:t>
      </w:r>
      <w:r>
        <w:t xml:space="preserve"> </w:t>
      </w:r>
      <w:r w:rsidRPr="00F17339">
        <w:t>won the best international athlete in 2016?</w:t>
      </w:r>
    </w:p>
    <w:p w:rsidR="00F17339" w:rsidRPr="00F17339" w:rsidRDefault="00F17339" w:rsidP="00F17339">
      <w:pPr>
        <w:pStyle w:val="ListParagraph"/>
        <w:numPr>
          <w:ilvl w:val="0"/>
          <w:numId w:val="23"/>
        </w:numPr>
        <w:rPr>
          <w:color w:val="FF0000"/>
        </w:rPr>
      </w:pPr>
      <w:r w:rsidRPr="00F17339">
        <w:rPr>
          <w:color w:val="FF0000"/>
        </w:rPr>
        <w:t>Lebron James</w:t>
      </w:r>
    </w:p>
    <w:p w:rsidR="00F17339" w:rsidRDefault="00F17339" w:rsidP="00F17339">
      <w:pPr>
        <w:pStyle w:val="ListParagraph"/>
        <w:numPr>
          <w:ilvl w:val="0"/>
          <w:numId w:val="19"/>
        </w:numPr>
      </w:pPr>
      <w:r>
        <w:t>I</w:t>
      </w:r>
      <w:r w:rsidRPr="00F17339">
        <w:t>ce hockey game divided into</w:t>
      </w:r>
      <w:r>
        <w:t xml:space="preserve"> 3 periods</w:t>
      </w:r>
      <w:r w:rsidRPr="00F17339">
        <w:t>?</w:t>
      </w:r>
    </w:p>
    <w:p w:rsidR="00F17339" w:rsidRPr="00F17339" w:rsidRDefault="00F17339" w:rsidP="00F17339">
      <w:pPr>
        <w:pStyle w:val="ListParagraph"/>
        <w:numPr>
          <w:ilvl w:val="0"/>
          <w:numId w:val="25"/>
        </w:numPr>
        <w:rPr>
          <w:color w:val="FF0000"/>
        </w:rPr>
      </w:pPr>
      <w:r w:rsidRPr="00F17339">
        <w:rPr>
          <w:color w:val="FF0000"/>
        </w:rPr>
        <w:t>3</w:t>
      </w:r>
    </w:p>
    <w:p w:rsidR="00F17339" w:rsidRDefault="00F17339" w:rsidP="00F17339">
      <w:pPr>
        <w:pStyle w:val="ListParagraph"/>
        <w:numPr>
          <w:ilvl w:val="0"/>
          <w:numId w:val="19"/>
        </w:numPr>
      </w:pPr>
      <w:r>
        <w:t>A</w:t>
      </w:r>
      <w:r w:rsidRPr="00F17339">
        <w:t xml:space="preserve"> </w:t>
      </w:r>
      <w:r>
        <w:t xml:space="preserve">snooker table have </w:t>
      </w:r>
      <w:r w:rsidRPr="00F17339">
        <w:t>eight pockets?</w:t>
      </w:r>
    </w:p>
    <w:p w:rsidR="00F17339" w:rsidRPr="00F17339" w:rsidRDefault="00F17339" w:rsidP="00F17339">
      <w:pPr>
        <w:pStyle w:val="ListParagraph"/>
        <w:numPr>
          <w:ilvl w:val="0"/>
          <w:numId w:val="26"/>
        </w:numPr>
        <w:rPr>
          <w:color w:val="FF0000"/>
        </w:rPr>
      </w:pPr>
      <w:r w:rsidRPr="00F17339">
        <w:rPr>
          <w:color w:val="FF0000"/>
        </w:rPr>
        <w:t>6</w:t>
      </w:r>
    </w:p>
    <w:p w:rsidR="00F17339" w:rsidRDefault="00F17339" w:rsidP="00FB1F83">
      <w:pPr>
        <w:pStyle w:val="ListParagraph"/>
        <w:numPr>
          <w:ilvl w:val="0"/>
          <w:numId w:val="19"/>
        </w:numPr>
      </w:pPr>
      <w:r w:rsidRPr="00F17339">
        <w:t>Is a basketball non-penalty goal worth one points?</w:t>
      </w:r>
    </w:p>
    <w:p w:rsidR="00F17339" w:rsidRPr="00FB1F83" w:rsidRDefault="00F17339" w:rsidP="00FB1F83">
      <w:pPr>
        <w:pStyle w:val="ListParagraph"/>
        <w:numPr>
          <w:ilvl w:val="0"/>
          <w:numId w:val="27"/>
        </w:numPr>
        <w:rPr>
          <w:color w:val="FF0000"/>
        </w:rPr>
      </w:pPr>
      <w:r w:rsidRPr="00F17339">
        <w:rPr>
          <w:color w:val="FF0000"/>
        </w:rPr>
        <w:t>2</w:t>
      </w:r>
    </w:p>
    <w:p w:rsidR="00F17339" w:rsidRDefault="00FB1F83" w:rsidP="00F17339">
      <w:pPr>
        <w:pStyle w:val="ListParagraph"/>
        <w:numPr>
          <w:ilvl w:val="0"/>
          <w:numId w:val="19"/>
        </w:numPr>
      </w:pPr>
      <w:r>
        <w:t>Arsenal</w:t>
      </w:r>
      <w:r w:rsidR="00F17339" w:rsidRPr="00F17339">
        <w:t xml:space="preserve"> team has won the premier league unbeaten before?</w:t>
      </w:r>
    </w:p>
    <w:p w:rsidR="00FB1F83" w:rsidRDefault="00FB1F83" w:rsidP="00FB1F83">
      <w:pPr>
        <w:pStyle w:val="ListParagraph"/>
        <w:numPr>
          <w:ilvl w:val="0"/>
          <w:numId w:val="28"/>
        </w:numPr>
        <w:rPr>
          <w:color w:val="FF0000"/>
        </w:rPr>
      </w:pPr>
      <w:r w:rsidRPr="00FB1F83">
        <w:rPr>
          <w:color w:val="FF0000"/>
        </w:rPr>
        <w:t>Arsenal</w:t>
      </w:r>
      <w:bookmarkStart w:id="0" w:name="_GoBack"/>
      <w:bookmarkEnd w:id="0"/>
    </w:p>
    <w:p w:rsidR="00FB1F83" w:rsidRDefault="00FB1F83" w:rsidP="00FB1F83">
      <w:pPr>
        <w:ind w:left="360"/>
      </w:pPr>
    </w:p>
    <w:sectPr w:rsidR="00FB1F83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C64" w:rsidRDefault="009E3C64">
      <w:pPr>
        <w:spacing w:after="0" w:line="240" w:lineRule="auto"/>
      </w:pPr>
      <w:r>
        <w:separator/>
      </w:r>
    </w:p>
  </w:endnote>
  <w:endnote w:type="continuationSeparator" w:id="0">
    <w:p w:rsidR="009E3C64" w:rsidRDefault="009E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C64" w:rsidRDefault="009E3C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C64" w:rsidRDefault="009E3C64">
      <w:pPr>
        <w:spacing w:after="0" w:line="240" w:lineRule="auto"/>
      </w:pPr>
      <w:r>
        <w:separator/>
      </w:r>
    </w:p>
  </w:footnote>
  <w:footnote w:type="continuationSeparator" w:id="0">
    <w:p w:rsidR="009E3C64" w:rsidRDefault="009E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E14FD"/>
    <w:multiLevelType w:val="hybridMultilevel"/>
    <w:tmpl w:val="E1C6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C7181"/>
    <w:multiLevelType w:val="hybridMultilevel"/>
    <w:tmpl w:val="53068574"/>
    <w:lvl w:ilvl="0" w:tplc="33E09B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CA704C"/>
    <w:multiLevelType w:val="hybridMultilevel"/>
    <w:tmpl w:val="BD96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81974"/>
    <w:multiLevelType w:val="hybridMultilevel"/>
    <w:tmpl w:val="3F5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B7267"/>
    <w:multiLevelType w:val="hybridMultilevel"/>
    <w:tmpl w:val="5DC00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B3119A"/>
    <w:multiLevelType w:val="hybridMultilevel"/>
    <w:tmpl w:val="F200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82DE2"/>
    <w:multiLevelType w:val="hybridMultilevel"/>
    <w:tmpl w:val="FA7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608"/>
    <w:multiLevelType w:val="hybridMultilevel"/>
    <w:tmpl w:val="595E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01EB4"/>
    <w:multiLevelType w:val="hybridMultilevel"/>
    <w:tmpl w:val="1CC6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26164"/>
    <w:multiLevelType w:val="hybridMultilevel"/>
    <w:tmpl w:val="04E2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6"/>
  </w:num>
  <w:num w:numId="5">
    <w:abstractNumId w:val="25"/>
  </w:num>
  <w:num w:numId="6">
    <w:abstractNumId w:val="26"/>
  </w:num>
  <w:num w:numId="7">
    <w:abstractNumId w:val="24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13"/>
  </w:num>
  <w:num w:numId="24">
    <w:abstractNumId w:val="15"/>
  </w:num>
  <w:num w:numId="25">
    <w:abstractNumId w:val="21"/>
  </w:num>
  <w:num w:numId="26">
    <w:abstractNumId w:val="12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9"/>
    <w:rsid w:val="00194DF6"/>
    <w:rsid w:val="004E1AED"/>
    <w:rsid w:val="005C12A5"/>
    <w:rsid w:val="009E3C64"/>
    <w:rsid w:val="00A1310C"/>
    <w:rsid w:val="00BA5727"/>
    <w:rsid w:val="00D47A97"/>
    <w:rsid w:val="00F17339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1B0B"/>
  <w15:docId w15:val="{BCA99CD0-BE84-400E-8008-A441377B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F1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69"/>
    <w:rsid w:val="0056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3ED34AAF9D45F4932A0F1B9D648B88">
    <w:name w:val="373ED34AAF9D45F4932A0F1B9D648B88"/>
  </w:style>
  <w:style w:type="paragraph" w:customStyle="1" w:styleId="9F8352D9602C4D87A019D9C4FA0E0A27">
    <w:name w:val="9F8352D9602C4D87A019D9C4FA0E0A27"/>
  </w:style>
  <w:style w:type="paragraph" w:customStyle="1" w:styleId="38CF797CB2A44E1BA20A4A264F59E5A4">
    <w:name w:val="38CF797CB2A44E1BA20A4A264F59E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4873beb7-5857-4685-be1f-d57550cc96cc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8C5372-041A-48CB-8CF2-61AC8F77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</cp:revision>
  <dcterms:created xsi:type="dcterms:W3CDTF">2018-07-11T08:51:00Z</dcterms:created>
  <dcterms:modified xsi:type="dcterms:W3CDTF">2018-07-11T13:05:00Z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